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A897E" w14:textId="6939F550" w:rsidR="00A9204E" w:rsidRPr="00C038BD" w:rsidRDefault="00CD6CE0" w:rsidP="00CD6CE0">
      <w:pPr>
        <w:jc w:val="center"/>
        <w:rPr>
          <w:sz w:val="32"/>
          <w:szCs w:val="32"/>
        </w:rPr>
      </w:pPr>
      <w:r w:rsidRPr="00C038BD">
        <w:rPr>
          <w:rFonts w:hint="eastAsia"/>
          <w:sz w:val="32"/>
          <w:szCs w:val="32"/>
        </w:rPr>
        <w:t>게임</w:t>
      </w:r>
      <w:r w:rsidR="00C038BD">
        <w:rPr>
          <w:rFonts w:hint="eastAsia"/>
          <w:sz w:val="32"/>
          <w:szCs w:val="32"/>
        </w:rPr>
        <w:t xml:space="preserve"> </w:t>
      </w:r>
      <w:r w:rsidRPr="00C038BD">
        <w:rPr>
          <w:rFonts w:hint="eastAsia"/>
          <w:sz w:val="32"/>
          <w:szCs w:val="32"/>
        </w:rPr>
        <w:t>제작</w:t>
      </w:r>
      <w:r w:rsidR="00C038BD">
        <w:rPr>
          <w:rFonts w:hint="eastAsia"/>
          <w:sz w:val="32"/>
          <w:szCs w:val="32"/>
        </w:rPr>
        <w:t xml:space="preserve"> </w:t>
      </w:r>
      <w:r w:rsidRPr="00C038BD">
        <w:rPr>
          <w:rFonts w:hint="eastAsia"/>
          <w:sz w:val="32"/>
          <w:szCs w:val="32"/>
        </w:rPr>
        <w:t>프로젝트</w:t>
      </w:r>
      <w:r w:rsidR="003F0965">
        <w:rPr>
          <w:rFonts w:hint="eastAsia"/>
          <w:sz w:val="32"/>
          <w:szCs w:val="32"/>
        </w:rPr>
        <w:t xml:space="preserve"> 기획</w:t>
      </w:r>
      <w:r w:rsidR="00423232">
        <w:rPr>
          <w:rFonts w:hint="eastAsia"/>
          <w:sz w:val="32"/>
          <w:szCs w:val="32"/>
        </w:rPr>
        <w:t xml:space="preserve"> </w:t>
      </w:r>
    </w:p>
    <w:p w14:paraId="54EFB2BC" w14:textId="3DFF0906" w:rsidR="00C038BD" w:rsidRPr="00C038BD" w:rsidRDefault="00CD6CE0" w:rsidP="00CD6CE0">
      <w:pPr>
        <w:jc w:val="right"/>
        <w:rPr>
          <w:sz w:val="24"/>
          <w:szCs w:val="24"/>
        </w:rPr>
      </w:pPr>
      <w:r w:rsidRPr="00C038BD">
        <w:rPr>
          <w:rFonts w:hint="eastAsia"/>
          <w:sz w:val="24"/>
          <w:szCs w:val="24"/>
        </w:rPr>
        <w:t>B893197</w:t>
      </w:r>
      <w:r w:rsidR="00666BB7">
        <w:rPr>
          <w:rFonts w:hint="eastAsia"/>
          <w:sz w:val="24"/>
          <w:szCs w:val="24"/>
        </w:rPr>
        <w:t xml:space="preserve"> 이용민</w:t>
      </w:r>
      <w:r w:rsidRPr="00C038BD">
        <w:rPr>
          <w:rFonts w:hint="eastAsia"/>
          <w:sz w:val="24"/>
          <w:szCs w:val="24"/>
        </w:rPr>
        <w:t xml:space="preserve"> </w:t>
      </w:r>
    </w:p>
    <w:p w14:paraId="16139BD7" w14:textId="77777777" w:rsidR="00CD6CE0" w:rsidRDefault="00CD6CE0" w:rsidP="00CD6CE0">
      <w:pPr>
        <w:jc w:val="right"/>
      </w:pPr>
    </w:p>
    <w:p w14:paraId="2953097E" w14:textId="77777777" w:rsidR="003F0965" w:rsidRPr="003F0965" w:rsidRDefault="00423232" w:rsidP="00C038BD">
      <w:pPr>
        <w:rPr>
          <w:b/>
          <w:bCs/>
          <w:sz w:val="24"/>
          <w:szCs w:val="24"/>
          <w:u w:val="double"/>
        </w:rPr>
      </w:pPr>
      <w:proofErr w:type="spellStart"/>
      <w:r w:rsidRPr="003F0965">
        <w:rPr>
          <w:rFonts w:hint="eastAsia"/>
          <w:b/>
          <w:bCs/>
          <w:sz w:val="24"/>
          <w:szCs w:val="24"/>
          <w:u w:val="double"/>
        </w:rPr>
        <w:t>웨이크업</w:t>
      </w:r>
      <w:proofErr w:type="spellEnd"/>
      <w:r w:rsidRPr="003F0965">
        <w:rPr>
          <w:rFonts w:hint="eastAsia"/>
          <w:b/>
          <w:bCs/>
          <w:sz w:val="24"/>
          <w:szCs w:val="24"/>
          <w:u w:val="double"/>
        </w:rPr>
        <w:t xml:space="preserve"> </w:t>
      </w:r>
      <w:proofErr w:type="spellStart"/>
      <w:r w:rsidRPr="003F0965">
        <w:rPr>
          <w:rFonts w:hint="eastAsia"/>
          <w:b/>
          <w:bCs/>
          <w:sz w:val="24"/>
          <w:szCs w:val="24"/>
          <w:u w:val="double"/>
        </w:rPr>
        <w:t>센츄리온</w:t>
      </w:r>
      <w:proofErr w:type="spellEnd"/>
      <w:r w:rsidRPr="003F0965">
        <w:rPr>
          <w:rFonts w:hint="eastAsia"/>
          <w:b/>
          <w:bCs/>
          <w:sz w:val="24"/>
          <w:szCs w:val="24"/>
          <w:u w:val="double"/>
        </w:rPr>
        <w:t>(가제)</w:t>
      </w:r>
    </w:p>
    <w:p w14:paraId="272D741A" w14:textId="565FFB12" w:rsidR="00C038BD" w:rsidRDefault="003F0965" w:rsidP="003F0965">
      <w:pPr>
        <w:rPr>
          <w:rFonts w:hint="eastAsia"/>
        </w:rPr>
      </w:pPr>
      <w:r>
        <w:rPr>
          <w:rFonts w:hint="eastAsia"/>
        </w:rPr>
        <w:t>-</w:t>
      </w:r>
      <w:r w:rsidR="00423232">
        <w:rPr>
          <w:rFonts w:hint="eastAsia"/>
        </w:rPr>
        <w:t xml:space="preserve"> </w:t>
      </w:r>
      <w:r>
        <w:rPr>
          <w:rFonts w:hint="eastAsia"/>
        </w:rPr>
        <w:t xml:space="preserve">판타지 세계와 현대 세계가 섞인 세상을 바탕으로 한 </w:t>
      </w:r>
      <w:r w:rsidR="00C038BD">
        <w:rPr>
          <w:rFonts w:hint="eastAsia"/>
        </w:rPr>
        <w:t xml:space="preserve">도트 기반 </w:t>
      </w:r>
      <w:proofErr w:type="spellStart"/>
      <w:r w:rsidR="00C038BD">
        <w:rPr>
          <w:rFonts w:hint="eastAsia"/>
        </w:rPr>
        <w:t>종스크롤</w:t>
      </w:r>
      <w:proofErr w:type="spellEnd"/>
      <w:r w:rsidR="00C038BD">
        <w:rPr>
          <w:rFonts w:hint="eastAsia"/>
        </w:rPr>
        <w:t xml:space="preserve"> 2D 슈팅게임</w:t>
      </w:r>
      <w:r>
        <w:rPr>
          <w:rFonts w:hint="eastAsia"/>
        </w:rPr>
        <w:t>이다.</w:t>
      </w:r>
      <w:r w:rsidR="00C038BD">
        <w:rPr>
          <w:rFonts w:hint="eastAsia"/>
        </w:rPr>
        <w:t xml:space="preserve"> </w:t>
      </w:r>
      <w:r>
        <w:rPr>
          <w:rFonts w:hint="eastAsia"/>
        </w:rPr>
        <w:t xml:space="preserve">판타지 세계의 주민들이 강력한 현대 세계의 병기에 맞서 전설의 용사들을 </w:t>
      </w:r>
      <w:proofErr w:type="spellStart"/>
      <w:r>
        <w:rPr>
          <w:rFonts w:hint="eastAsia"/>
        </w:rPr>
        <w:t>찾아나선다는</w:t>
      </w:r>
      <w:proofErr w:type="spellEnd"/>
      <w:r>
        <w:rPr>
          <w:rFonts w:hint="eastAsia"/>
        </w:rPr>
        <w:t xml:space="preserve"> 설정.</w:t>
      </w:r>
    </w:p>
    <w:p w14:paraId="7FC31749" w14:textId="77777777" w:rsidR="00C038BD" w:rsidRDefault="00C038BD" w:rsidP="00C038BD"/>
    <w:p w14:paraId="3ED95062" w14:textId="0618EE05" w:rsidR="00C038BD" w:rsidRDefault="00C038BD" w:rsidP="00C038BD">
      <w:r>
        <w:rPr>
          <w:rFonts w:ascii="Verdana" w:hAnsi="Verdana"/>
        </w:rPr>
        <w:t>◊</w:t>
      </w:r>
      <w:r>
        <w:rPr>
          <w:rFonts w:hint="eastAsia"/>
        </w:rPr>
        <w:t xml:space="preserve"> 기획 </w:t>
      </w:r>
      <w:proofErr w:type="gramStart"/>
      <w:r>
        <w:rPr>
          <w:rFonts w:hint="eastAsia"/>
        </w:rPr>
        <w:t>의도 :</w:t>
      </w:r>
      <w:proofErr w:type="gramEnd"/>
      <w:r>
        <w:rPr>
          <w:rFonts w:hint="eastAsia"/>
        </w:rPr>
        <w:t xml:space="preserve"> </w:t>
      </w:r>
    </w:p>
    <w:p w14:paraId="05A8EFA4" w14:textId="3B2FD6F4" w:rsidR="009955C3" w:rsidRDefault="00666BB7" w:rsidP="00C038BD">
      <w:pPr>
        <w:rPr>
          <w:rFonts w:hint="eastAsia"/>
        </w:rPr>
      </w:pPr>
      <w:r w:rsidRPr="009955C3">
        <w:rPr>
          <w:rFonts w:hint="eastAsia"/>
          <w:b/>
          <w:bCs/>
          <w:u w:val="single"/>
        </w:rPr>
        <w:t xml:space="preserve">월드 </w:t>
      </w:r>
      <w:proofErr w:type="spellStart"/>
      <w:r w:rsidRPr="009955C3">
        <w:rPr>
          <w:rFonts w:hint="eastAsia"/>
          <w:b/>
          <w:bCs/>
          <w:u w:val="single"/>
        </w:rPr>
        <w:t>플리퍼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캐쥬얼한</w:t>
      </w:r>
      <w:proofErr w:type="spellEnd"/>
      <w:r>
        <w:rPr>
          <w:rFonts w:hint="eastAsia"/>
        </w:rPr>
        <w:t xml:space="preserve"> 느낌과 </w:t>
      </w:r>
      <w:r w:rsidRPr="009955C3">
        <w:rPr>
          <w:rFonts w:hint="eastAsia"/>
          <w:b/>
          <w:bCs/>
          <w:u w:val="single"/>
        </w:rPr>
        <w:t>동방 시리즈</w:t>
      </w:r>
      <w:r>
        <w:rPr>
          <w:rFonts w:hint="eastAsia"/>
        </w:rPr>
        <w:t>의 탄막 액션을 섞은 듯한 게임 제작</w:t>
      </w:r>
    </w:p>
    <w:p w14:paraId="6F416380" w14:textId="7AF2CF42" w:rsidR="00C038BD" w:rsidRDefault="00C038BD" w:rsidP="00C038BD">
      <w:r>
        <w:rPr>
          <w:rFonts w:hint="eastAsia"/>
        </w:rPr>
        <w:t xml:space="preserve">- </w:t>
      </w:r>
      <w:r w:rsidRPr="003F0965">
        <w:rPr>
          <w:rFonts w:hint="eastAsia"/>
          <w:b/>
          <w:bCs/>
        </w:rPr>
        <w:t xml:space="preserve">월드 </w:t>
      </w:r>
      <w:proofErr w:type="spellStart"/>
      <w:r w:rsidRPr="003F0965">
        <w:rPr>
          <w:rFonts w:hint="eastAsia"/>
          <w:b/>
          <w:bCs/>
        </w:rPr>
        <w:t>플리퍼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</w:t>
      </w:r>
      <w:r w:rsidR="00423232">
        <w:rPr>
          <w:rFonts w:hint="eastAsia"/>
        </w:rPr>
        <w:t xml:space="preserve"> </w:t>
      </w:r>
      <w:proofErr w:type="spellStart"/>
      <w:r>
        <w:rPr>
          <w:rFonts w:hint="eastAsia"/>
        </w:rPr>
        <w:t>레트로</w:t>
      </w:r>
      <w:proofErr w:type="spellEnd"/>
      <w:proofErr w:type="gramEnd"/>
      <w:r>
        <w:rPr>
          <w:rFonts w:hint="eastAsia"/>
        </w:rPr>
        <w:t xml:space="preserve"> 도트 </w:t>
      </w:r>
      <w:proofErr w:type="spellStart"/>
      <w:r>
        <w:rPr>
          <w:rFonts w:hint="eastAsia"/>
        </w:rPr>
        <w:t>핀볼</w:t>
      </w:r>
      <w:proofErr w:type="spellEnd"/>
      <w:r>
        <w:rPr>
          <w:rFonts w:hint="eastAsia"/>
        </w:rPr>
        <w:t xml:space="preserve"> 액션 게임</w:t>
      </w:r>
      <w:r w:rsidR="00423232">
        <w:rPr>
          <w:rFonts w:hint="eastAsia"/>
        </w:rPr>
        <w:t xml:space="preserve"> </w:t>
      </w:r>
      <w:r>
        <w:rPr>
          <w:rFonts w:hint="eastAsia"/>
        </w:rPr>
        <w:t xml:space="preserve">) </w:t>
      </w:r>
    </w:p>
    <w:p w14:paraId="139BA99A" w14:textId="35561A52" w:rsidR="00C038BD" w:rsidRDefault="00C038BD" w:rsidP="003F096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991332" wp14:editId="16D11000">
            <wp:extent cx="4317909" cy="2560320"/>
            <wp:effectExtent l="0" t="0" r="6985" b="0"/>
            <wp:docPr id="2122467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6789" name="그림 2122467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088" cy="256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3602" w14:textId="6562A6F4" w:rsidR="00666BB7" w:rsidRDefault="00666BB7" w:rsidP="00C038BD">
      <w:r>
        <w:rPr>
          <w:rFonts w:hint="eastAsia"/>
        </w:rPr>
        <w:t>-</w:t>
      </w:r>
      <w:r w:rsidR="00423232">
        <w:rPr>
          <w:rFonts w:hint="eastAsia"/>
        </w:rPr>
        <w:t xml:space="preserve"> </w:t>
      </w:r>
      <w:r w:rsidRPr="003F0965">
        <w:rPr>
          <w:rFonts w:hint="eastAsia"/>
          <w:b/>
          <w:bCs/>
        </w:rPr>
        <w:t>동방</w:t>
      </w:r>
      <w:r w:rsidR="00423232" w:rsidRPr="003F0965">
        <w:rPr>
          <w:rFonts w:hint="eastAsia"/>
          <w:b/>
          <w:bCs/>
        </w:rPr>
        <w:t xml:space="preserve"> </w:t>
      </w:r>
      <w:r w:rsidRPr="003F0965">
        <w:rPr>
          <w:rFonts w:hint="eastAsia"/>
          <w:b/>
          <w:bCs/>
        </w:rPr>
        <w:t>시리즈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탄막</w:t>
      </w:r>
      <w:proofErr w:type="gramEnd"/>
      <w:r>
        <w:rPr>
          <w:rFonts w:hint="eastAsia"/>
        </w:rPr>
        <w:t xml:space="preserve"> 슈팅 퍼즐 게임 )</w:t>
      </w:r>
      <w:r w:rsidR="00423232">
        <w:rPr>
          <w:rFonts w:hint="eastAsia"/>
        </w:rPr>
        <w:t xml:space="preserve"> </w:t>
      </w:r>
    </w:p>
    <w:p w14:paraId="23E8CB19" w14:textId="0325F71E" w:rsidR="00666BB7" w:rsidRDefault="00666BB7" w:rsidP="003F096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5A4136" wp14:editId="36D9F438">
            <wp:extent cx="4160520" cy="3033501"/>
            <wp:effectExtent l="0" t="0" r="0" b="0"/>
            <wp:docPr id="185354587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409" cy="303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F659" w14:textId="77777777" w:rsidR="006E7353" w:rsidRDefault="006E7353" w:rsidP="00C038BD">
      <w:pPr>
        <w:rPr>
          <w:rFonts w:ascii="Verdana" w:hAnsi="Verdana"/>
        </w:rPr>
      </w:pPr>
    </w:p>
    <w:p w14:paraId="69CFDD07" w14:textId="0218F954" w:rsidR="00666BB7" w:rsidRDefault="006E7353" w:rsidP="00C038BD">
      <w:pPr>
        <w:rPr>
          <w:rFonts w:ascii="Verdana" w:hAnsi="Verdana"/>
        </w:rPr>
      </w:pPr>
      <w:r>
        <w:rPr>
          <w:rFonts w:ascii="Verdana" w:hAnsi="Verdana"/>
        </w:rPr>
        <w:lastRenderedPageBreak/>
        <w:t>◊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게임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내용</w:t>
      </w:r>
      <w:r>
        <w:rPr>
          <w:rFonts w:ascii="Verdana" w:hAnsi="Verdana" w:hint="eastAsia"/>
        </w:rPr>
        <w:t xml:space="preserve"> </w:t>
      </w:r>
    </w:p>
    <w:p w14:paraId="05F16FCF" w14:textId="6285E7AE" w:rsidR="006E7353" w:rsidRDefault="006E7353" w:rsidP="00C038BD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 w:hint="eastAsia"/>
        </w:rPr>
        <w:t>스테이지</w:t>
      </w:r>
      <w:r>
        <w:rPr>
          <w:rFonts w:ascii="Verdana" w:hAnsi="Verdana" w:hint="eastAsia"/>
        </w:rPr>
        <w:t xml:space="preserve"> </w:t>
      </w:r>
      <w:proofErr w:type="gramStart"/>
      <w:r>
        <w:rPr>
          <w:rFonts w:ascii="Verdana" w:hAnsi="Verdana" w:hint="eastAsia"/>
        </w:rPr>
        <w:t>구성</w:t>
      </w:r>
      <w:r>
        <w:rPr>
          <w:rFonts w:ascii="Verdana" w:hAnsi="Verdana" w:hint="eastAsia"/>
        </w:rPr>
        <w:t xml:space="preserve"> </w:t>
      </w:r>
      <w:r w:rsidR="00423232">
        <w:rPr>
          <w:rFonts w:ascii="Verdana" w:hAnsi="Verdana" w:hint="eastAsia"/>
        </w:rPr>
        <w:t>:</w:t>
      </w:r>
      <w:proofErr w:type="gramEnd"/>
      <w:r w:rsidR="00423232"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1, 2</w:t>
      </w:r>
      <w:r>
        <w:rPr>
          <w:rFonts w:ascii="Verdana" w:hAnsi="Verdana" w:hint="eastAsia"/>
        </w:rPr>
        <w:t>개의</w:t>
      </w:r>
      <w:r>
        <w:rPr>
          <w:rFonts w:ascii="Verdana" w:hAnsi="Verdana" w:hint="eastAsia"/>
        </w:rPr>
        <w:t xml:space="preserve"> </w:t>
      </w:r>
      <w:proofErr w:type="spellStart"/>
      <w:r w:rsidR="00423232">
        <w:rPr>
          <w:rFonts w:ascii="Verdana" w:hAnsi="Verdana" w:hint="eastAsia"/>
        </w:rPr>
        <w:t>잡몹방</w:t>
      </w:r>
      <w:proofErr w:type="spellEnd"/>
      <w:r w:rsidR="00423232">
        <w:rPr>
          <w:rFonts w:ascii="Verdana" w:hAnsi="Verdana" w:hint="eastAsia"/>
        </w:rPr>
        <w:t xml:space="preserve"> </w:t>
      </w:r>
      <w:r w:rsidR="00423232">
        <w:rPr>
          <w:rFonts w:ascii="Verdana" w:hAnsi="Verdana" w:hint="eastAsia"/>
        </w:rPr>
        <w:t>클리어</w:t>
      </w:r>
      <w:r w:rsidR="00423232">
        <w:rPr>
          <w:rFonts w:ascii="Verdana" w:hAnsi="Verdana" w:hint="eastAsia"/>
        </w:rPr>
        <w:t xml:space="preserve"> </w:t>
      </w:r>
      <w:r w:rsidR="00423232">
        <w:rPr>
          <w:rFonts w:ascii="Verdana" w:hAnsi="Verdana" w:hint="eastAsia"/>
        </w:rPr>
        <w:t>후</w:t>
      </w:r>
      <w:r w:rsidR="00423232">
        <w:rPr>
          <w:rFonts w:ascii="Verdana" w:hAnsi="Verdana" w:hint="eastAsia"/>
        </w:rPr>
        <w:t xml:space="preserve"> </w:t>
      </w:r>
      <w:proofErr w:type="spellStart"/>
      <w:r w:rsidR="00423232">
        <w:rPr>
          <w:rFonts w:ascii="Verdana" w:hAnsi="Verdana" w:hint="eastAsia"/>
        </w:rPr>
        <w:t>보스방</w:t>
      </w:r>
      <w:proofErr w:type="spellEnd"/>
      <w:r w:rsidR="00423232">
        <w:rPr>
          <w:rFonts w:ascii="Verdana" w:hAnsi="Verdana" w:hint="eastAsia"/>
        </w:rPr>
        <w:t xml:space="preserve">, </w:t>
      </w:r>
      <w:r w:rsidR="00423232">
        <w:rPr>
          <w:rFonts w:ascii="Verdana" w:hAnsi="Verdana" w:hint="eastAsia"/>
        </w:rPr>
        <w:t>혹은</w:t>
      </w:r>
      <w:r w:rsidR="00423232">
        <w:rPr>
          <w:rFonts w:ascii="Verdana" w:hAnsi="Verdana" w:hint="eastAsia"/>
        </w:rPr>
        <w:t xml:space="preserve"> </w:t>
      </w:r>
      <w:r w:rsidR="00423232">
        <w:rPr>
          <w:rFonts w:ascii="Verdana" w:hAnsi="Verdana" w:hint="eastAsia"/>
        </w:rPr>
        <w:t>바로</w:t>
      </w:r>
      <w:r w:rsidR="00423232">
        <w:rPr>
          <w:rFonts w:ascii="Verdana" w:hAnsi="Verdana" w:hint="eastAsia"/>
        </w:rPr>
        <w:t xml:space="preserve"> </w:t>
      </w:r>
      <w:proofErr w:type="spellStart"/>
      <w:r w:rsidR="00423232">
        <w:rPr>
          <w:rFonts w:ascii="Verdana" w:hAnsi="Verdana" w:hint="eastAsia"/>
        </w:rPr>
        <w:t>보스방</w:t>
      </w:r>
      <w:proofErr w:type="spellEnd"/>
    </w:p>
    <w:p w14:paraId="5080EC08" w14:textId="26D6BFE3" w:rsidR="00423232" w:rsidRDefault="00423232" w:rsidP="00C038BD">
      <w:pPr>
        <w:rPr>
          <w:rFonts w:ascii="Verdana" w:hAnsi="Verdana" w:hint="eastAsia"/>
        </w:rPr>
      </w:pPr>
      <w:r>
        <w:rPr>
          <w:rFonts w:ascii="Verdana" w:hAnsi="Verdana"/>
        </w:rPr>
        <w:tab/>
      </w:r>
      <w:r w:rsidR="003F0965">
        <w:rPr>
          <w:rFonts w:ascii="Verdana" w:hAnsi="Verdana"/>
        </w:rPr>
        <w:tab/>
      </w:r>
      <w:r w:rsidR="003F0965">
        <w:rPr>
          <w:rFonts w:ascii="Verdana" w:hAnsi="Verdana"/>
        </w:rPr>
        <w:tab/>
      </w:r>
      <w:r w:rsidR="003F0965">
        <w:rPr>
          <w:rFonts w:ascii="Verdana" w:hAnsi="Verdana" w:hint="eastAsia"/>
        </w:rPr>
        <w:t xml:space="preserve">  </w:t>
      </w:r>
      <w:proofErr w:type="spellStart"/>
      <w:r w:rsidR="003F0965">
        <w:rPr>
          <w:rFonts w:ascii="Verdana" w:hAnsi="Verdana" w:hint="eastAsia"/>
        </w:rPr>
        <w:t>숏폼의</w:t>
      </w:r>
      <w:proofErr w:type="spellEnd"/>
      <w:r w:rsidR="003F0965">
        <w:rPr>
          <w:rFonts w:ascii="Verdana" w:hAnsi="Verdana" w:hint="eastAsia"/>
        </w:rPr>
        <w:t xml:space="preserve"> </w:t>
      </w:r>
      <w:r w:rsidR="003F0965">
        <w:rPr>
          <w:rFonts w:ascii="Verdana" w:hAnsi="Verdana" w:hint="eastAsia"/>
        </w:rPr>
        <w:t>짧은</w:t>
      </w:r>
      <w:r w:rsidR="003F0965">
        <w:rPr>
          <w:rFonts w:ascii="Verdana" w:hAnsi="Verdana" w:hint="eastAsia"/>
        </w:rPr>
        <w:t xml:space="preserve"> </w:t>
      </w:r>
      <w:r w:rsidR="003F0965">
        <w:rPr>
          <w:rFonts w:ascii="Verdana" w:hAnsi="Verdana" w:hint="eastAsia"/>
        </w:rPr>
        <w:t>플레이</w:t>
      </w:r>
      <w:r w:rsidR="003F0965">
        <w:rPr>
          <w:rFonts w:ascii="Verdana" w:hAnsi="Verdana" w:hint="eastAsia"/>
        </w:rPr>
        <w:t xml:space="preserve"> </w:t>
      </w:r>
      <w:r w:rsidR="003F0965">
        <w:rPr>
          <w:rFonts w:ascii="Verdana" w:hAnsi="Verdana" w:hint="eastAsia"/>
        </w:rPr>
        <w:t>타임과</w:t>
      </w:r>
      <w:r w:rsidR="003F0965">
        <w:rPr>
          <w:rFonts w:ascii="Verdana" w:hAnsi="Verdana" w:hint="eastAsia"/>
        </w:rPr>
        <w:t xml:space="preserve"> </w:t>
      </w:r>
      <w:r w:rsidR="003F0965">
        <w:rPr>
          <w:rFonts w:ascii="Verdana" w:hAnsi="Verdana" w:hint="eastAsia"/>
        </w:rPr>
        <w:t>도전적인</w:t>
      </w:r>
      <w:r w:rsidR="003F0965">
        <w:rPr>
          <w:rFonts w:ascii="Verdana" w:hAnsi="Verdana" w:hint="eastAsia"/>
        </w:rPr>
        <w:t xml:space="preserve"> </w:t>
      </w:r>
      <w:r w:rsidR="003F0965">
        <w:rPr>
          <w:rFonts w:ascii="Verdana" w:hAnsi="Verdana" w:hint="eastAsia"/>
        </w:rPr>
        <w:t>난이도로</w:t>
      </w:r>
      <w:r w:rsidR="003F0965">
        <w:rPr>
          <w:rFonts w:ascii="Verdana" w:hAnsi="Verdana" w:hint="eastAsia"/>
        </w:rPr>
        <w:t xml:space="preserve"> </w:t>
      </w:r>
      <w:r w:rsidR="003F0965">
        <w:rPr>
          <w:rFonts w:ascii="Verdana" w:hAnsi="Verdana" w:hint="eastAsia"/>
        </w:rPr>
        <w:t>세분화</w:t>
      </w:r>
    </w:p>
    <w:p w14:paraId="080DB579" w14:textId="080FE058" w:rsidR="00423232" w:rsidRDefault="00423232" w:rsidP="00C038BD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 w:hint="eastAsia"/>
        </w:rPr>
        <w:t>일정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점수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마다</w:t>
      </w:r>
      <w:r>
        <w:rPr>
          <w:rFonts w:ascii="Verdana" w:hAnsi="Verdana" w:hint="eastAsia"/>
        </w:rPr>
        <w:t xml:space="preserve"> </w:t>
      </w:r>
      <w:proofErr w:type="gramStart"/>
      <w:r>
        <w:rPr>
          <w:rFonts w:ascii="Verdana" w:hAnsi="Verdana" w:hint="eastAsia"/>
        </w:rPr>
        <w:t>보상</w:t>
      </w:r>
      <w:r>
        <w:rPr>
          <w:rFonts w:ascii="Verdana" w:hAnsi="Verdana" w:hint="eastAsia"/>
        </w:rPr>
        <w:t xml:space="preserve"> :</w:t>
      </w:r>
      <w:proofErr w:type="gramEnd"/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캐릭터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육성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등에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필요한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재화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및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아이템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제공</w:t>
      </w:r>
    </w:p>
    <w:p w14:paraId="78E2F483" w14:textId="77777777" w:rsidR="00423232" w:rsidRDefault="00423232" w:rsidP="00C038BD">
      <w:pPr>
        <w:rPr>
          <w:rFonts w:ascii="Verdana" w:hAnsi="Verdana"/>
        </w:rPr>
      </w:pPr>
    </w:p>
    <w:p w14:paraId="527ACBE8" w14:textId="5312C8BD" w:rsidR="00423232" w:rsidRPr="00423232" w:rsidRDefault="00423232" w:rsidP="00C038BD">
      <w:pPr>
        <w:rPr>
          <w:rFonts w:ascii="Verdana" w:hAnsi="Verdana" w:hint="eastAsia"/>
        </w:rPr>
      </w:pPr>
      <w:r>
        <w:rPr>
          <w:rFonts w:ascii="Verdana" w:hAnsi="Verdana"/>
        </w:rPr>
        <w:tab/>
      </w:r>
      <w:r>
        <w:rPr>
          <w:rFonts w:ascii="Verdana" w:hAnsi="Verdana" w:hint="eastAsia"/>
        </w:rPr>
        <w:t>일정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게임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진행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후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스토리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진행</w:t>
      </w:r>
    </w:p>
    <w:p w14:paraId="7F688354" w14:textId="6783191C" w:rsidR="006E7353" w:rsidRDefault="006E7353" w:rsidP="00C038BD">
      <w:pPr>
        <w:rPr>
          <w:rFonts w:hint="eastAsia"/>
        </w:rPr>
      </w:pPr>
      <w:r>
        <w:rPr>
          <w:rFonts w:ascii="Verdana" w:hAnsi="Verdana"/>
        </w:rPr>
        <w:tab/>
      </w:r>
    </w:p>
    <w:p w14:paraId="1853D759" w14:textId="2B81E1C3" w:rsidR="00666BB7" w:rsidRDefault="00666BB7" w:rsidP="00C038BD">
      <w:r>
        <w:rPr>
          <w:rFonts w:ascii="Verdana" w:hAnsi="Verdana"/>
        </w:rPr>
        <w:t>◊</w:t>
      </w:r>
      <w:r>
        <w:rPr>
          <w:rFonts w:hint="eastAsia"/>
        </w:rPr>
        <w:t xml:space="preserve"> 핵심 </w:t>
      </w:r>
      <w:proofErr w:type="gramStart"/>
      <w:r>
        <w:rPr>
          <w:rFonts w:hint="eastAsia"/>
        </w:rPr>
        <w:t>요소 :</w:t>
      </w:r>
      <w:proofErr w:type="gramEnd"/>
    </w:p>
    <w:p w14:paraId="3BB2DB60" w14:textId="142D9058" w:rsidR="009955C3" w:rsidRDefault="00666BB7" w:rsidP="009955C3">
      <w:r>
        <w:tab/>
      </w:r>
      <w:r w:rsidR="009955C3">
        <w:rPr>
          <w:rFonts w:hint="eastAsia"/>
        </w:rPr>
        <w:t>1</w:t>
      </w:r>
      <w:r>
        <w:rPr>
          <w:rFonts w:hint="eastAsia"/>
        </w:rPr>
        <w:t xml:space="preserve">. </w:t>
      </w:r>
      <w:r w:rsidR="009955C3">
        <w:rPr>
          <w:rFonts w:hint="eastAsia"/>
        </w:rPr>
        <w:t xml:space="preserve">탄막 게임이지만 입문하기 </w:t>
      </w:r>
      <w:r>
        <w:rPr>
          <w:rFonts w:hint="eastAsia"/>
        </w:rPr>
        <w:t>쉬운 난이도</w:t>
      </w:r>
      <w:r w:rsidR="009955C3">
        <w:rPr>
          <w:rFonts w:hint="eastAsia"/>
        </w:rPr>
        <w:t xml:space="preserve"> (캐릭터 육성 및 RPG의 재미)</w:t>
      </w:r>
    </w:p>
    <w:p w14:paraId="7B2B821C" w14:textId="77428694" w:rsidR="00666BB7" w:rsidRDefault="00666BB7" w:rsidP="003F0965">
      <w:pPr>
        <w:ind w:firstLineChars="400" w:firstLine="880"/>
      </w:pPr>
      <w:r>
        <w:rPr>
          <w:rFonts w:hint="eastAsia"/>
        </w:rPr>
        <w:t>도전적인 난이도 제공</w:t>
      </w:r>
      <w:r w:rsidR="009955C3">
        <w:rPr>
          <w:rFonts w:hint="eastAsia"/>
        </w:rPr>
        <w:t xml:space="preserve">(극한의 컨트롤 </w:t>
      </w:r>
      <w:r w:rsidR="009955C3">
        <w:t>–</w:t>
      </w:r>
      <w:r w:rsidR="009955C3">
        <w:rPr>
          <w:rFonts w:hint="eastAsia"/>
        </w:rPr>
        <w:t xml:space="preserve"> 높은 게임 이해도 요구)</w:t>
      </w:r>
    </w:p>
    <w:p w14:paraId="2F903B05" w14:textId="679969E0" w:rsidR="009955C3" w:rsidRDefault="009955C3" w:rsidP="003F0965">
      <w:pPr>
        <w:ind w:firstLine="720"/>
        <w:rPr>
          <w:rFonts w:hint="eastAsia"/>
        </w:rPr>
      </w:pPr>
      <w:r>
        <w:rPr>
          <w:rFonts w:hint="eastAsia"/>
        </w:rPr>
        <w:t>2</w:t>
      </w:r>
      <w:r w:rsidR="00666BB7">
        <w:rPr>
          <w:rFonts w:hint="eastAsia"/>
        </w:rPr>
        <w:t>. 캐릭터 육성 및 수집</w:t>
      </w:r>
    </w:p>
    <w:p w14:paraId="761ED1AF" w14:textId="3F405412" w:rsidR="009955C3" w:rsidRDefault="009955C3" w:rsidP="006E7353">
      <w:pPr>
        <w:ind w:firstLine="720"/>
        <w:rPr>
          <w:rFonts w:hint="eastAsia"/>
        </w:rPr>
      </w:pPr>
      <w:r>
        <w:rPr>
          <w:rFonts w:hint="eastAsia"/>
        </w:rPr>
        <w:t>3</w:t>
      </w:r>
      <w:r w:rsidR="00666BB7">
        <w:rPr>
          <w:rFonts w:hint="eastAsia"/>
        </w:rPr>
        <w:t>. 캐릭터의 특성을 이용한 게임 플레이</w:t>
      </w:r>
    </w:p>
    <w:p w14:paraId="6262AF94" w14:textId="577EA7FE" w:rsidR="009955C3" w:rsidRDefault="009955C3" w:rsidP="009955C3"/>
    <w:p w14:paraId="5C359B19" w14:textId="1156F9C4" w:rsidR="009955C3" w:rsidRDefault="006E7353" w:rsidP="009955C3">
      <w:r>
        <w:rPr>
          <w:rFonts w:ascii="Verdana" w:hAnsi="Verdana"/>
        </w:rPr>
        <w:t>◊</w:t>
      </w:r>
      <w:r>
        <w:rPr>
          <w:rFonts w:ascii="Verdana" w:hAnsi="Verdana" w:hint="eastAsia"/>
        </w:rPr>
        <w:t xml:space="preserve"> </w:t>
      </w:r>
      <w:r w:rsidR="009955C3">
        <w:rPr>
          <w:rFonts w:hint="eastAsia"/>
        </w:rPr>
        <w:t>구현 상황</w:t>
      </w:r>
    </w:p>
    <w:p w14:paraId="72C3BFB0" w14:textId="77777777" w:rsidR="00423232" w:rsidRDefault="006E7353" w:rsidP="009955C3">
      <w:r>
        <w:rPr>
          <w:rFonts w:hint="eastAsia"/>
        </w:rPr>
        <w:t xml:space="preserve">- </w:t>
      </w:r>
      <w:r w:rsidR="009955C3">
        <w:rPr>
          <w:rFonts w:hint="eastAsia"/>
        </w:rPr>
        <w:t xml:space="preserve">기본적인 플레이어 캐릭터 </w:t>
      </w:r>
    </w:p>
    <w:p w14:paraId="4B72650D" w14:textId="3FD89472" w:rsidR="009955C3" w:rsidRDefault="009955C3" w:rsidP="00423232">
      <w:pPr>
        <w:ind w:firstLine="720"/>
      </w:pPr>
      <w:r>
        <w:rPr>
          <w:rFonts w:hint="eastAsia"/>
        </w:rPr>
        <w:t xml:space="preserve">(목숨, 에너지, 피격,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)  </w:t>
      </w:r>
    </w:p>
    <w:p w14:paraId="70FAF1C2" w14:textId="77777777" w:rsidR="00423232" w:rsidRDefault="006E7353" w:rsidP="009955C3">
      <w:r>
        <w:rPr>
          <w:rFonts w:hint="eastAsia"/>
        </w:rPr>
        <w:t xml:space="preserve">- </w:t>
      </w:r>
      <w:r w:rsidR="009955C3">
        <w:rPr>
          <w:rFonts w:hint="eastAsia"/>
        </w:rPr>
        <w:t xml:space="preserve">투사체 발사 </w:t>
      </w:r>
    </w:p>
    <w:p w14:paraId="2D60B82B" w14:textId="5A9DC0D1" w:rsidR="009955C3" w:rsidRDefault="009955C3" w:rsidP="00423232">
      <w:pPr>
        <w:ind w:firstLine="720"/>
      </w:pPr>
      <w:r>
        <w:rPr>
          <w:rFonts w:hint="eastAsia"/>
        </w:rPr>
        <w:t xml:space="preserve">(캐릭터 에너지에 따른 데미지를 보유) </w:t>
      </w:r>
    </w:p>
    <w:p w14:paraId="7B5AC729" w14:textId="77777777" w:rsidR="00423232" w:rsidRDefault="006E7353" w:rsidP="009955C3">
      <w:r>
        <w:rPr>
          <w:rFonts w:hint="eastAsia"/>
        </w:rPr>
        <w:t xml:space="preserve">- </w:t>
      </w:r>
      <w:r w:rsidR="009955C3">
        <w:rPr>
          <w:rFonts w:hint="eastAsia"/>
        </w:rPr>
        <w:t xml:space="preserve">적 </w:t>
      </w:r>
      <w:r>
        <w:rPr>
          <w:rFonts w:hint="eastAsia"/>
        </w:rPr>
        <w:t>캐릭터</w:t>
      </w:r>
      <w:r w:rsidR="009955C3">
        <w:rPr>
          <w:rFonts w:hint="eastAsia"/>
        </w:rPr>
        <w:t xml:space="preserve"> </w:t>
      </w:r>
    </w:p>
    <w:p w14:paraId="0B211412" w14:textId="1DAFC665" w:rsidR="009955C3" w:rsidRDefault="00423232" w:rsidP="00423232">
      <w:pPr>
        <w:ind w:firstLine="720"/>
      </w:pPr>
      <w:r>
        <w:rPr>
          <w:rFonts w:hint="eastAsia"/>
        </w:rPr>
        <w:t>(</w:t>
      </w:r>
      <w:proofErr w:type="spellStart"/>
      <w:r w:rsidR="006E7353">
        <w:rPr>
          <w:rFonts w:hint="eastAsia"/>
        </w:rPr>
        <w:t>몹</w:t>
      </w:r>
      <w:proofErr w:type="spellEnd"/>
      <w:r w:rsidR="006E7353">
        <w:rPr>
          <w:rFonts w:hint="eastAsia"/>
        </w:rPr>
        <w:t xml:space="preserve"> 랜덤 생성, 플레이어 위치로 투사체 발사</w:t>
      </w:r>
      <w:r w:rsidR="009955C3">
        <w:rPr>
          <w:rFonts w:hint="eastAsia"/>
        </w:rPr>
        <w:t>)</w:t>
      </w:r>
    </w:p>
    <w:p w14:paraId="2101DD6A" w14:textId="77777777" w:rsidR="00423232" w:rsidRDefault="006E7353" w:rsidP="009955C3">
      <w:r>
        <w:rPr>
          <w:rFonts w:hint="eastAsia"/>
        </w:rPr>
        <w:t xml:space="preserve">- </w:t>
      </w:r>
      <w:r w:rsidR="009955C3">
        <w:rPr>
          <w:rFonts w:hint="eastAsia"/>
        </w:rPr>
        <w:t>기본적인 UI</w:t>
      </w:r>
      <w:r>
        <w:rPr>
          <w:rFonts w:hint="eastAsia"/>
        </w:rPr>
        <w:t xml:space="preserve"> </w:t>
      </w:r>
    </w:p>
    <w:p w14:paraId="7EDBB48E" w14:textId="6497721E" w:rsidR="009955C3" w:rsidRDefault="006E7353" w:rsidP="00423232">
      <w:pPr>
        <w:ind w:firstLine="720"/>
      </w:pPr>
      <w:r>
        <w:rPr>
          <w:rFonts w:hint="eastAsia"/>
        </w:rPr>
        <w:t>(점수상태, 목숨 상황, 게임 오버, 재시작)</w:t>
      </w:r>
    </w:p>
    <w:p w14:paraId="5E38D60F" w14:textId="77777777" w:rsidR="006E7353" w:rsidRPr="006E7353" w:rsidRDefault="006E7353" w:rsidP="009955C3"/>
    <w:p w14:paraId="4BDCB5F5" w14:textId="50B886DB" w:rsidR="006E7353" w:rsidRDefault="006E7353" w:rsidP="009955C3">
      <w:r>
        <w:rPr>
          <w:rFonts w:ascii="Verdana" w:hAnsi="Verdana"/>
        </w:rPr>
        <w:t>◊</w:t>
      </w:r>
      <w:r>
        <w:rPr>
          <w:rFonts w:ascii="Verdana" w:hAnsi="Verdana" w:hint="eastAsia"/>
        </w:rPr>
        <w:t xml:space="preserve"> 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 목록</w:t>
      </w:r>
    </w:p>
    <w:p w14:paraId="62EA3D58" w14:textId="77777777" w:rsidR="00423232" w:rsidRDefault="006E7353" w:rsidP="009955C3">
      <w:r>
        <w:rPr>
          <w:rFonts w:hint="eastAsia"/>
        </w:rPr>
        <w:t>- 플레이어 캐릭터</w:t>
      </w:r>
    </w:p>
    <w:p w14:paraId="0475B7D1" w14:textId="6DE9D55C" w:rsidR="006E7353" w:rsidRDefault="006E7353" w:rsidP="00423232">
      <w:pPr>
        <w:ind w:firstLine="720"/>
      </w:pP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및 그에 따른 게임 화면 정지 및 </w:t>
      </w:r>
      <w:proofErr w:type="spellStart"/>
      <w:r>
        <w:rPr>
          <w:rFonts w:hint="eastAsia"/>
        </w:rPr>
        <w:t>컷신</w:t>
      </w:r>
      <w:proofErr w:type="spellEnd"/>
      <w:r>
        <w:rPr>
          <w:rFonts w:hint="eastAsia"/>
        </w:rPr>
        <w:t xml:space="preserve"> 재생</w:t>
      </w:r>
    </w:p>
    <w:p w14:paraId="6B6667C0" w14:textId="1F7FB247" w:rsidR="006E7353" w:rsidRDefault="00423232" w:rsidP="009955C3">
      <w:r>
        <w:tab/>
      </w:r>
      <w:r w:rsidR="006E7353">
        <w:rPr>
          <w:rFonts w:hint="eastAsia"/>
        </w:rPr>
        <w:t>다양한 플레이어 캐릭터 종류</w:t>
      </w:r>
    </w:p>
    <w:p w14:paraId="1E543CCF" w14:textId="3CBA9C9D" w:rsidR="006E7353" w:rsidRDefault="006E7353" w:rsidP="00423232">
      <w:pPr>
        <w:ind w:firstLine="720"/>
      </w:pPr>
      <w:r>
        <w:rPr>
          <w:rFonts w:hint="eastAsia"/>
        </w:rPr>
        <w:t>다양한 컨셉의 플레이어의 투사체</w:t>
      </w:r>
    </w:p>
    <w:p w14:paraId="63B64329" w14:textId="6D48BFBE" w:rsidR="006E7353" w:rsidRDefault="006E7353" w:rsidP="009955C3">
      <w:r>
        <w:rPr>
          <w:rFonts w:hint="eastAsia"/>
        </w:rPr>
        <w:t xml:space="preserve">- </w:t>
      </w:r>
      <w:r w:rsidR="00423232">
        <w:rPr>
          <w:rFonts w:hint="eastAsia"/>
        </w:rPr>
        <w:t>UI</w:t>
      </w:r>
    </w:p>
    <w:p w14:paraId="218319C1" w14:textId="57DB5661" w:rsidR="00423232" w:rsidRDefault="00423232" w:rsidP="009955C3">
      <w:r>
        <w:tab/>
      </w:r>
      <w:r>
        <w:rPr>
          <w:rFonts w:hint="eastAsia"/>
        </w:rPr>
        <w:t>플레이어 정보</w:t>
      </w:r>
    </w:p>
    <w:p w14:paraId="1A12BACD" w14:textId="1DF7841F" w:rsidR="00423232" w:rsidRDefault="00423232" w:rsidP="009955C3">
      <w:r>
        <w:tab/>
      </w:r>
      <w:r>
        <w:rPr>
          <w:rFonts w:hint="eastAsia"/>
        </w:rPr>
        <w:t>게임 진행도</w:t>
      </w:r>
    </w:p>
    <w:p w14:paraId="44565490" w14:textId="29929E88" w:rsidR="00423232" w:rsidRDefault="00423232" w:rsidP="009955C3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플레이어 에너지</w:t>
      </w:r>
    </w:p>
    <w:p w14:paraId="08CE97F9" w14:textId="551A699F" w:rsidR="006E7353" w:rsidRDefault="006E7353" w:rsidP="009955C3">
      <w:r>
        <w:rPr>
          <w:rFonts w:hint="eastAsia"/>
        </w:rPr>
        <w:t>- 보스 몬스터 및 패턴</w:t>
      </w:r>
    </w:p>
    <w:p w14:paraId="13A515C1" w14:textId="7C2D8FFD" w:rsidR="006E7353" w:rsidRDefault="006E7353" w:rsidP="009955C3">
      <w:r>
        <w:rPr>
          <w:rFonts w:hint="eastAsia"/>
        </w:rPr>
        <w:t>- 사운드 없음</w:t>
      </w:r>
    </w:p>
    <w:p w14:paraId="67C1649D" w14:textId="205A360F" w:rsidR="00423232" w:rsidRPr="006E7353" w:rsidRDefault="00423232" w:rsidP="009955C3">
      <w:pPr>
        <w:rPr>
          <w:rFonts w:hint="eastAsia"/>
        </w:rPr>
      </w:pPr>
      <w:r>
        <w:rPr>
          <w:rFonts w:hint="eastAsia"/>
        </w:rPr>
        <w:t>- 스토리</w:t>
      </w:r>
    </w:p>
    <w:sectPr w:rsidR="00423232" w:rsidRPr="006E7353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CFF66" w14:textId="77777777" w:rsidR="008F02CB" w:rsidRDefault="008F02CB" w:rsidP="00BE270A">
      <w:r>
        <w:separator/>
      </w:r>
    </w:p>
  </w:endnote>
  <w:endnote w:type="continuationSeparator" w:id="0">
    <w:p w14:paraId="4C0F152C" w14:textId="77777777" w:rsidR="008F02CB" w:rsidRDefault="008F02CB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D73EE" w14:textId="77777777" w:rsidR="008F02CB" w:rsidRDefault="008F02CB" w:rsidP="00BE270A">
      <w:r>
        <w:separator/>
      </w:r>
    </w:p>
  </w:footnote>
  <w:footnote w:type="continuationSeparator" w:id="0">
    <w:p w14:paraId="759241AE" w14:textId="77777777" w:rsidR="008F02CB" w:rsidRDefault="008F02CB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0A0FDA"/>
    <w:multiLevelType w:val="hybridMultilevel"/>
    <w:tmpl w:val="4F3E536C"/>
    <w:lvl w:ilvl="0" w:tplc="51D60E9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E817A1B"/>
    <w:multiLevelType w:val="hybridMultilevel"/>
    <w:tmpl w:val="2B106D4C"/>
    <w:lvl w:ilvl="0" w:tplc="D0BAF13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26987404">
    <w:abstractNumId w:val="21"/>
  </w:num>
  <w:num w:numId="2" w16cid:durableId="1215657218">
    <w:abstractNumId w:val="12"/>
  </w:num>
  <w:num w:numId="3" w16cid:durableId="1465124193">
    <w:abstractNumId w:val="10"/>
  </w:num>
  <w:num w:numId="4" w16cid:durableId="2023579244">
    <w:abstractNumId w:val="24"/>
  </w:num>
  <w:num w:numId="5" w16cid:durableId="97871380">
    <w:abstractNumId w:val="14"/>
  </w:num>
  <w:num w:numId="6" w16cid:durableId="1254170583">
    <w:abstractNumId w:val="18"/>
  </w:num>
  <w:num w:numId="7" w16cid:durableId="623655141">
    <w:abstractNumId w:val="20"/>
  </w:num>
  <w:num w:numId="8" w16cid:durableId="989096545">
    <w:abstractNumId w:val="9"/>
  </w:num>
  <w:num w:numId="9" w16cid:durableId="1131292635">
    <w:abstractNumId w:val="7"/>
  </w:num>
  <w:num w:numId="10" w16cid:durableId="542864581">
    <w:abstractNumId w:val="6"/>
  </w:num>
  <w:num w:numId="11" w16cid:durableId="10883812">
    <w:abstractNumId w:val="5"/>
  </w:num>
  <w:num w:numId="12" w16cid:durableId="721445631">
    <w:abstractNumId w:val="4"/>
  </w:num>
  <w:num w:numId="13" w16cid:durableId="1752892406">
    <w:abstractNumId w:val="8"/>
  </w:num>
  <w:num w:numId="14" w16cid:durableId="1861891199">
    <w:abstractNumId w:val="3"/>
  </w:num>
  <w:num w:numId="15" w16cid:durableId="1370300657">
    <w:abstractNumId w:val="2"/>
  </w:num>
  <w:num w:numId="16" w16cid:durableId="1843205587">
    <w:abstractNumId w:val="1"/>
  </w:num>
  <w:num w:numId="17" w16cid:durableId="2002737567">
    <w:abstractNumId w:val="0"/>
  </w:num>
  <w:num w:numId="18" w16cid:durableId="1475180880">
    <w:abstractNumId w:val="15"/>
  </w:num>
  <w:num w:numId="19" w16cid:durableId="1303273217">
    <w:abstractNumId w:val="17"/>
  </w:num>
  <w:num w:numId="20" w16cid:durableId="128207161">
    <w:abstractNumId w:val="22"/>
  </w:num>
  <w:num w:numId="21" w16cid:durableId="1258100096">
    <w:abstractNumId w:val="19"/>
  </w:num>
  <w:num w:numId="22" w16cid:durableId="1608583552">
    <w:abstractNumId w:val="11"/>
  </w:num>
  <w:num w:numId="23" w16cid:durableId="2022513555">
    <w:abstractNumId w:val="26"/>
  </w:num>
  <w:num w:numId="24" w16cid:durableId="241450366">
    <w:abstractNumId w:val="25"/>
  </w:num>
  <w:num w:numId="25" w16cid:durableId="1792088255">
    <w:abstractNumId w:val="23"/>
  </w:num>
  <w:num w:numId="26" w16cid:durableId="922640394">
    <w:abstractNumId w:val="16"/>
  </w:num>
  <w:num w:numId="27" w16cid:durableId="1014578824">
    <w:abstractNumId w:val="13"/>
  </w:num>
  <w:num w:numId="28" w16cid:durableId="30647391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E0"/>
    <w:rsid w:val="003F0965"/>
    <w:rsid w:val="00423232"/>
    <w:rsid w:val="004D1F3F"/>
    <w:rsid w:val="004E108E"/>
    <w:rsid w:val="00645252"/>
    <w:rsid w:val="00666BB7"/>
    <w:rsid w:val="006D3D74"/>
    <w:rsid w:val="006E7353"/>
    <w:rsid w:val="0074226C"/>
    <w:rsid w:val="0083569A"/>
    <w:rsid w:val="00885539"/>
    <w:rsid w:val="008F02CB"/>
    <w:rsid w:val="009955C3"/>
    <w:rsid w:val="00A840DF"/>
    <w:rsid w:val="00A9204E"/>
    <w:rsid w:val="00BE2149"/>
    <w:rsid w:val="00BE270A"/>
    <w:rsid w:val="00C038BD"/>
    <w:rsid w:val="00CD6CE0"/>
    <w:rsid w:val="00E86486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33F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ngm\AppData\Local\Microsoft\Office\16.0\DTS\ko-KR%7bEA5E2D08-451C-4649-AE65-FD6E8CE96028%7d\%7bBA4BCB96-3EE1-4895-B07D-6973C16E1C9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{BA4BCB96-3EE1-4895-B07D-6973C16E1C92}tf02786999_win32.dotx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2024-12-20T14:53:00Z</dcterms:created>
  <dcterms:modified xsi:type="dcterms:W3CDTF">2024-12-20T17:09:00Z</dcterms:modified>
</cp:coreProperties>
</file>